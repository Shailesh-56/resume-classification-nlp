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D633BB5" w14:textId="77777777"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</w:p>
    <w:p w14:paraId="32F65663" w14:textId="77777777"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14:paraId="2F5CE051" w14:textId="77777777"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14:paraId="191660CA" w14:textId="77777777"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14:paraId="0A8BE54D" w14:textId="77777777"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14:paraId="33E86C20" w14:textId="77777777"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14:paraId="7688E775" w14:textId="77777777"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14:paraId="7D24598E" w14:textId="77777777"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14:paraId="768C85B5" w14:textId="77777777"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14:paraId="07F26AF7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14:paraId="79FE4318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proofErr w:type="spellStart"/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proofErr w:type="spellEnd"/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2A60E6DB" w14:textId="77777777"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14:paraId="62853234" w14:textId="77777777"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14:paraId="2AE3DC25" w14:textId="77777777"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14:paraId="02813676" w14:textId="77777777"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14:paraId="3212F721" w14:textId="77777777"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14:paraId="1C9F718D" w14:textId="77777777"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14:paraId="2BD4006C" w14:textId="77777777"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14:paraId="7F20ECAC" w14:textId="77777777"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14:paraId="2D248097" w14:textId="77777777"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14:paraId="6C65EF4E" w14:textId="77777777"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14:paraId="1D9A63FF" w14:textId="77777777"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14:paraId="46FAED67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3725200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73C08BB6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3CBCAA6C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CE2BAE4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1288583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A96AD68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61875F2C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15B0682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3C1575CE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1E552BBE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47BCB93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5C3D9F0B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30B3E44" w14:textId="77777777"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2160854E" w14:textId="77777777"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14:paraId="0EE6C992" w14:textId="77777777"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14:paraId="46CF9D69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14:paraId="25D6A7E7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14:paraId="36F40BD4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14:paraId="4B76A5B9" w14:textId="77777777"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14:paraId="21C07EA7" w14:textId="77777777"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14:paraId="70C79B57" w14:textId="77777777"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14:paraId="349F4E2B" w14:textId="77777777"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E86A14F" w14:textId="77777777"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14:paraId="6DE73DCC" w14:textId="77777777"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14:paraId="5B3A9CBD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14:paraId="729BF292" w14:textId="77777777"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63B5CB2A" w14:textId="77777777"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503FFB79" w14:textId="77777777"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14:paraId="419F3C68" w14:textId="77777777"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4DD2765" w14:textId="77777777"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14:paraId="033CF75B" w14:textId="77777777"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54EA113C" w14:textId="77777777"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14:paraId="32A406F6" w14:textId="77777777"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14:paraId="59ABE5E1" w14:textId="77777777"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14:paraId="329ED2C3" w14:textId="77777777"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14:paraId="12085D82" w14:textId="77777777"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14:paraId="65F7EF75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73AA5449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68706D3A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3C1B3BE3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7BD549EE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408220D4" w14:textId="77777777"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5B32381C" w14:textId="77777777"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14:paraId="309F74DF" w14:textId="77777777"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0535BA9" w14:textId="77777777"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14:paraId="48F05BA1" w14:textId="77777777"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14:paraId="47F8056E" w14:textId="77777777"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14:paraId="10F533EA" w14:textId="77777777" w:rsidR="00830B8B" w:rsidRDefault="001D3536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pict w14:anchorId="29D56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pt;height:1pt;z-index:251657728">
            <v:imagedata r:id="rId7"/>
          </v:shape>
        </w:pict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924F8" w14:textId="77777777" w:rsidR="00616A02" w:rsidRDefault="00616A02" w:rsidP="00BC3EC6">
      <w:r>
        <w:separator/>
      </w:r>
    </w:p>
  </w:endnote>
  <w:endnote w:type="continuationSeparator" w:id="0">
    <w:p w14:paraId="3D848153" w14:textId="77777777" w:rsidR="00616A02" w:rsidRDefault="00616A02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8F918" w14:textId="77777777" w:rsidR="00616A02" w:rsidRDefault="00616A02" w:rsidP="00BC3EC6">
      <w:r>
        <w:separator/>
      </w:r>
    </w:p>
  </w:footnote>
  <w:footnote w:type="continuationSeparator" w:id="0">
    <w:p w14:paraId="0310094B" w14:textId="77777777" w:rsidR="00616A02" w:rsidRDefault="00616A02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 w15:restartNumberingAfterBreak="0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 w15:restartNumberingAfterBreak="0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811480">
    <w:abstractNumId w:val="0"/>
  </w:num>
  <w:num w:numId="2" w16cid:durableId="1061517274">
    <w:abstractNumId w:val="1"/>
  </w:num>
  <w:num w:numId="3" w16cid:durableId="1042360583">
    <w:abstractNumId w:val="2"/>
  </w:num>
  <w:num w:numId="4" w16cid:durableId="942033970">
    <w:abstractNumId w:val="3"/>
  </w:num>
  <w:num w:numId="5" w16cid:durableId="1291858560">
    <w:abstractNumId w:val="4"/>
  </w:num>
  <w:num w:numId="6" w16cid:durableId="455494092">
    <w:abstractNumId w:val="5"/>
  </w:num>
  <w:num w:numId="7" w16cid:durableId="1650015196">
    <w:abstractNumId w:val="6"/>
  </w:num>
  <w:num w:numId="8" w16cid:durableId="952438155">
    <w:abstractNumId w:val="7"/>
  </w:num>
  <w:num w:numId="9" w16cid:durableId="1345671892">
    <w:abstractNumId w:val="8"/>
  </w:num>
  <w:num w:numId="10" w16cid:durableId="1673796214">
    <w:abstractNumId w:val="9"/>
  </w:num>
  <w:num w:numId="11" w16cid:durableId="1138495385">
    <w:abstractNumId w:val="10"/>
  </w:num>
  <w:num w:numId="12" w16cid:durableId="471556315">
    <w:abstractNumId w:val="11"/>
  </w:num>
  <w:num w:numId="13" w16cid:durableId="44571788">
    <w:abstractNumId w:val="12"/>
  </w:num>
  <w:num w:numId="14" w16cid:durableId="1701659658">
    <w:abstractNumId w:val="31"/>
  </w:num>
  <w:num w:numId="15" w16cid:durableId="157885238">
    <w:abstractNumId w:val="38"/>
  </w:num>
  <w:num w:numId="16" w16cid:durableId="65299306">
    <w:abstractNumId w:val="40"/>
  </w:num>
  <w:num w:numId="17" w16cid:durableId="749040262">
    <w:abstractNumId w:val="35"/>
  </w:num>
  <w:num w:numId="18" w16cid:durableId="1566522716">
    <w:abstractNumId w:val="28"/>
  </w:num>
  <w:num w:numId="19" w16cid:durableId="1019239107">
    <w:abstractNumId w:val="23"/>
  </w:num>
  <w:num w:numId="20" w16cid:durableId="870190187">
    <w:abstractNumId w:val="16"/>
  </w:num>
  <w:num w:numId="21" w16cid:durableId="691107419">
    <w:abstractNumId w:val="22"/>
  </w:num>
  <w:num w:numId="22" w16cid:durableId="1098982705">
    <w:abstractNumId w:val="21"/>
  </w:num>
  <w:num w:numId="23" w16cid:durableId="295456466">
    <w:abstractNumId w:val="27"/>
  </w:num>
  <w:num w:numId="24" w16cid:durableId="79723277">
    <w:abstractNumId w:val="20"/>
  </w:num>
  <w:num w:numId="25" w16cid:durableId="1957710627">
    <w:abstractNumId w:val="17"/>
  </w:num>
  <w:num w:numId="26" w16cid:durableId="1287548033">
    <w:abstractNumId w:val="19"/>
  </w:num>
  <w:num w:numId="27" w16cid:durableId="1895307998">
    <w:abstractNumId w:val="30"/>
  </w:num>
  <w:num w:numId="28" w16cid:durableId="1705785845">
    <w:abstractNumId w:val="15"/>
  </w:num>
  <w:num w:numId="29" w16cid:durableId="488516750">
    <w:abstractNumId w:val="29"/>
  </w:num>
  <w:num w:numId="30" w16cid:durableId="250547970">
    <w:abstractNumId w:val="13"/>
  </w:num>
  <w:num w:numId="31" w16cid:durableId="61416994">
    <w:abstractNumId w:val="36"/>
  </w:num>
  <w:num w:numId="32" w16cid:durableId="586767480">
    <w:abstractNumId w:val="14"/>
  </w:num>
  <w:num w:numId="33" w16cid:durableId="769007232">
    <w:abstractNumId w:val="43"/>
  </w:num>
  <w:num w:numId="34" w16cid:durableId="1229606970">
    <w:abstractNumId w:val="33"/>
  </w:num>
  <w:num w:numId="35" w16cid:durableId="132796883">
    <w:abstractNumId w:val="42"/>
  </w:num>
  <w:num w:numId="36" w16cid:durableId="1469862126">
    <w:abstractNumId w:val="25"/>
  </w:num>
  <w:num w:numId="37" w16cid:durableId="112601782">
    <w:abstractNumId w:val="37"/>
  </w:num>
  <w:num w:numId="38" w16cid:durableId="1209491193">
    <w:abstractNumId w:val="26"/>
  </w:num>
  <w:num w:numId="39" w16cid:durableId="863247593">
    <w:abstractNumId w:val="18"/>
  </w:num>
  <w:num w:numId="40" w16cid:durableId="1220748838">
    <w:abstractNumId w:val="34"/>
  </w:num>
  <w:num w:numId="41" w16cid:durableId="746145664">
    <w:abstractNumId w:val="41"/>
  </w:num>
  <w:num w:numId="42" w16cid:durableId="1131096176">
    <w:abstractNumId w:val="32"/>
  </w:num>
  <w:num w:numId="43" w16cid:durableId="2015496712">
    <w:abstractNumId w:val="39"/>
  </w:num>
  <w:num w:numId="44" w16cid:durableId="201471718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D6653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0AACDCB9"/>
  <w15:chartTrackingRefBased/>
  <w15:docId w15:val="{FB988AC8-65FA-45ED-817F-8334D3C7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val="en-US" w:eastAsia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  <w:rPr>
      <w:lang w:val="en-US" w:eastAsia="en-US"/>
    </w:r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P. Shailesh</cp:lastModifiedBy>
  <cp:revision>2</cp:revision>
  <cp:lastPrinted>2112-12-31T18:30:00Z</cp:lastPrinted>
  <dcterms:created xsi:type="dcterms:W3CDTF">2025-02-03T06:25:00Z</dcterms:created>
  <dcterms:modified xsi:type="dcterms:W3CDTF">2025-02-03T06:25:00Z</dcterms:modified>
</cp:coreProperties>
</file>